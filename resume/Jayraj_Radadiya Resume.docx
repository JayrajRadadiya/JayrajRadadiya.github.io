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282"/>
        <w:tblW w:w="5000" w:type="pct"/>
        <w:tblLook w:val="0600" w:firstRow="0" w:lastRow="0" w:firstColumn="0" w:lastColumn="0" w:noHBand="1" w:noVBand="1"/>
      </w:tblPr>
      <w:tblGrid>
        <w:gridCol w:w="7020"/>
        <w:gridCol w:w="222"/>
        <w:gridCol w:w="3544"/>
      </w:tblGrid>
      <w:tr w:rsidR="000810A4" w14:paraId="2E4D2B17" w14:textId="77777777" w:rsidTr="000810A4">
        <w:trPr>
          <w:trHeight w:val="1728"/>
        </w:trPr>
        <w:tc>
          <w:tcPr>
            <w:tcW w:w="3254" w:type="pct"/>
          </w:tcPr>
          <w:p w14:paraId="75DE67FE" w14:textId="77777777" w:rsidR="000810A4" w:rsidRDefault="000810A4" w:rsidP="000810A4">
            <w:pPr>
              <w:pStyle w:val="Title"/>
            </w:pPr>
            <w:bookmarkStart w:id="0" w:name="_Hlk60958034"/>
          </w:p>
          <w:p w14:paraId="7048824B" w14:textId="77777777" w:rsidR="000810A4" w:rsidRDefault="000810A4" w:rsidP="000810A4">
            <w:pPr>
              <w:pStyle w:val="Title"/>
            </w:pPr>
            <w:r>
              <w:t>Jayraj Radadiya</w:t>
            </w:r>
          </w:p>
        </w:tc>
        <w:tc>
          <w:tcPr>
            <w:tcW w:w="103" w:type="pct"/>
          </w:tcPr>
          <w:p w14:paraId="28BB5D60" w14:textId="77777777" w:rsidR="000810A4" w:rsidRPr="00F5689F" w:rsidRDefault="000810A4" w:rsidP="000810A4"/>
        </w:tc>
        <w:tc>
          <w:tcPr>
            <w:tcW w:w="1643" w:type="pct"/>
            <w:vMerge w:val="restart"/>
            <w:vAlign w:val="bottom"/>
          </w:tcPr>
          <w:p w14:paraId="36F9F588" w14:textId="48C220F6" w:rsidR="000810A4" w:rsidRDefault="000810A4" w:rsidP="000810A4">
            <w:pPr>
              <w:pStyle w:val="BodyContactInfo"/>
            </w:pPr>
            <w:r>
              <w:t xml:space="preserve">I want to be a knowledge oriented professional in Data Science and its Analytics &amp; Management also I want to enhance my </w:t>
            </w:r>
            <w:r w:rsidR="00B23DF5">
              <w:t>technical</w:t>
            </w:r>
            <w:r>
              <w:t xml:space="preserve"> skill</w:t>
            </w:r>
            <w:r w:rsidR="00B23DF5">
              <w:t>s capable enough to stand up to the competition in near future</w:t>
            </w:r>
            <w:r>
              <w:t>.</w:t>
            </w:r>
            <w:r w:rsidRPr="00F5689F">
              <w:t xml:space="preserve"> </w:t>
            </w:r>
          </w:p>
        </w:tc>
      </w:tr>
      <w:bookmarkEnd w:id="0"/>
      <w:tr w:rsidR="000810A4" w:rsidRPr="00F5689F" w14:paraId="221F2FA2" w14:textId="77777777" w:rsidTr="000810A4">
        <w:trPr>
          <w:trHeight w:val="115"/>
        </w:trPr>
        <w:tc>
          <w:tcPr>
            <w:tcW w:w="3254" w:type="pct"/>
            <w:shd w:val="clear" w:color="auto" w:fill="auto"/>
          </w:tcPr>
          <w:p w14:paraId="617ACC2C" w14:textId="77777777" w:rsidR="000810A4" w:rsidRPr="00F5689F" w:rsidRDefault="000810A4" w:rsidP="000810A4">
            <w:pPr>
              <w:spacing w:line="240" w:lineRule="auto"/>
              <w:rPr>
                <w:sz w:val="8"/>
                <w:szCs w:val="8"/>
              </w:rPr>
            </w:pPr>
            <w:r w:rsidRPr="00D00539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214CAE6" wp14:editId="52B8BBB6">
                      <wp:extent cx="3867912" cy="0"/>
                      <wp:effectExtent l="0" t="19050" r="56515" b="38100"/>
                      <wp:docPr id="2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F885DC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03" w:type="pct"/>
            <w:shd w:val="clear" w:color="auto" w:fill="auto"/>
          </w:tcPr>
          <w:p w14:paraId="3EF7A461" w14:textId="77777777" w:rsidR="000810A4" w:rsidRPr="00F5689F" w:rsidRDefault="000810A4" w:rsidP="000810A4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43" w:type="pct"/>
            <w:vMerge/>
            <w:shd w:val="clear" w:color="auto" w:fill="auto"/>
          </w:tcPr>
          <w:p w14:paraId="3D69E266" w14:textId="77777777" w:rsidR="000810A4" w:rsidRPr="00F5689F" w:rsidRDefault="000810A4" w:rsidP="000810A4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0810A4" w14:paraId="7F404057" w14:textId="77777777" w:rsidTr="000810A4">
        <w:trPr>
          <w:trHeight w:val="2592"/>
        </w:trPr>
        <w:tc>
          <w:tcPr>
            <w:tcW w:w="3254" w:type="pct"/>
          </w:tcPr>
          <w:p w14:paraId="217325C2" w14:textId="393632EF" w:rsidR="000810A4" w:rsidRDefault="00C12246" w:rsidP="000810A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0DC1EA08" wp14:editId="190474F7">
                      <wp:simplePos x="0" y="0"/>
                      <wp:positionH relativeFrom="column">
                        <wp:posOffset>-292735</wp:posOffset>
                      </wp:positionH>
                      <wp:positionV relativeFrom="paragraph">
                        <wp:posOffset>779145</wp:posOffset>
                      </wp:positionV>
                      <wp:extent cx="7289800" cy="7010400"/>
                      <wp:effectExtent l="0" t="0" r="6350" b="0"/>
                      <wp:wrapNone/>
                      <wp:docPr id="55" name="Rectangle 5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289800" cy="7010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96CCF13" id="Rectangle 58" o:spid="_x0000_s1026" alt="&quot;&quot;" style="position:absolute;margin-left:-23.05pt;margin-top:61.35pt;width:574pt;height:552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" fillcolor="#a9d4db [3204]" stroked="f"/>
                  </w:pict>
                </mc:Fallback>
              </mc:AlternateContent>
            </w:r>
          </w:p>
        </w:tc>
        <w:tc>
          <w:tcPr>
            <w:tcW w:w="103" w:type="pct"/>
          </w:tcPr>
          <w:p w14:paraId="597C3707" w14:textId="77777777" w:rsidR="000810A4" w:rsidRDefault="000810A4" w:rsidP="000810A4"/>
        </w:tc>
        <w:tc>
          <w:tcPr>
            <w:tcW w:w="1643" w:type="pct"/>
          </w:tcPr>
          <w:p w14:paraId="0D57E030" w14:textId="77777777" w:rsidR="000810A4" w:rsidRDefault="000810A4" w:rsidP="000810A4"/>
        </w:tc>
      </w:tr>
      <w:tr w:rsidR="000810A4" w14:paraId="3BB9D01F" w14:textId="77777777" w:rsidTr="000810A4">
        <w:tc>
          <w:tcPr>
            <w:tcW w:w="3254" w:type="pct"/>
          </w:tcPr>
          <w:p w14:paraId="5EF13E91" w14:textId="77777777" w:rsidR="000810A4" w:rsidRPr="00FC49E3" w:rsidRDefault="008154B1" w:rsidP="000810A4">
            <w:pPr>
              <w:pStyle w:val="Heading1"/>
            </w:pPr>
            <w:sdt>
              <w:sdtPr>
                <w:id w:val="1680545767"/>
                <w:placeholder>
                  <w:docPart w:val="C373B7DCE80141E189434C443AE9A539"/>
                </w:placeholder>
                <w:temporary/>
                <w:showingPlcHdr/>
                <w15:appearance w15:val="hidden"/>
              </w:sdtPr>
              <w:sdtEndPr/>
              <w:sdtContent>
                <w:r w:rsidR="000810A4" w:rsidRPr="00FC49E3">
                  <w:rPr>
                    <w:rStyle w:val="PlaceholderText"/>
                    <w:color w:val="auto"/>
                  </w:rPr>
                  <w:t>Experience</w:t>
                </w:r>
              </w:sdtContent>
            </w:sdt>
            <w:r w:rsidR="000810A4" w:rsidRPr="00FC49E3">
              <w:t xml:space="preserve"> </w:t>
            </w:r>
          </w:p>
        </w:tc>
        <w:tc>
          <w:tcPr>
            <w:tcW w:w="103" w:type="pct"/>
          </w:tcPr>
          <w:p w14:paraId="67FA2F58" w14:textId="77777777" w:rsidR="000810A4" w:rsidRDefault="000810A4" w:rsidP="000810A4"/>
        </w:tc>
        <w:tc>
          <w:tcPr>
            <w:tcW w:w="1643" w:type="pct"/>
          </w:tcPr>
          <w:p w14:paraId="03F727AD" w14:textId="77777777" w:rsidR="000810A4" w:rsidRDefault="008154B1" w:rsidP="000810A4">
            <w:pPr>
              <w:pStyle w:val="Heading1"/>
            </w:pPr>
            <w:sdt>
              <w:sdtPr>
                <w:id w:val="-1275096728"/>
                <w:placeholder>
                  <w:docPart w:val="A82E82F406434E63A950FAFBF90F13BE"/>
                </w:placeholder>
                <w:temporary/>
                <w:showingPlcHdr/>
                <w15:appearance w15:val="hidden"/>
              </w:sdtPr>
              <w:sdtEndPr/>
              <w:sdtContent>
                <w:r w:rsidR="000810A4">
                  <w:t>Education</w:t>
                </w:r>
              </w:sdtContent>
            </w:sdt>
          </w:p>
        </w:tc>
      </w:tr>
      <w:tr w:rsidR="000810A4" w:rsidRPr="00F5689F" w14:paraId="27E78A14" w14:textId="77777777" w:rsidTr="000810A4">
        <w:trPr>
          <w:trHeight w:val="115"/>
        </w:trPr>
        <w:tc>
          <w:tcPr>
            <w:tcW w:w="3254" w:type="pct"/>
            <w:shd w:val="clear" w:color="auto" w:fill="auto"/>
          </w:tcPr>
          <w:p w14:paraId="6271F88C" w14:textId="77777777" w:rsidR="000810A4" w:rsidRPr="00F5689F" w:rsidRDefault="000810A4" w:rsidP="000810A4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4060D03" wp14:editId="472DE20A">
                      <wp:extent cx="3871686" cy="0"/>
                      <wp:effectExtent l="0" t="19050" r="33655" b="19050"/>
                      <wp:docPr id="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B40C166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03" w:type="pct"/>
            <w:shd w:val="clear" w:color="auto" w:fill="auto"/>
          </w:tcPr>
          <w:p w14:paraId="4958F10B" w14:textId="77777777" w:rsidR="000810A4" w:rsidRPr="00F5689F" w:rsidRDefault="000810A4" w:rsidP="000810A4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43" w:type="pct"/>
            <w:shd w:val="clear" w:color="auto" w:fill="auto"/>
          </w:tcPr>
          <w:p w14:paraId="74241932" w14:textId="77777777" w:rsidR="000810A4" w:rsidRPr="00F5689F" w:rsidRDefault="000810A4" w:rsidP="000810A4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6456B14" wp14:editId="7029C91C">
                      <wp:extent cx="2103120" cy="0"/>
                      <wp:effectExtent l="0" t="19050" r="30480" b="19050"/>
                      <wp:docPr id="1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8FE6E21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0810A4" w14:paraId="260DD1D8" w14:textId="77777777" w:rsidTr="000810A4">
        <w:trPr>
          <w:trHeight w:val="2304"/>
        </w:trPr>
        <w:tc>
          <w:tcPr>
            <w:tcW w:w="3254" w:type="pct"/>
            <w:vMerge w:val="restart"/>
          </w:tcPr>
          <w:p w14:paraId="42B84B13" w14:textId="77777777" w:rsidR="005D267A" w:rsidRDefault="005D267A" w:rsidP="000810A4">
            <w:pPr>
              <w:pStyle w:val="JobTitleandDegree"/>
            </w:pPr>
          </w:p>
          <w:p w14:paraId="18D82EA2" w14:textId="2F35EC55" w:rsidR="000810A4" w:rsidRPr="005D267A" w:rsidRDefault="000810A4" w:rsidP="000810A4">
            <w:pPr>
              <w:pStyle w:val="JobTitleandDegree"/>
            </w:pPr>
            <w:r>
              <w:t xml:space="preserve">Web Designer | </w:t>
            </w:r>
            <w:proofErr w:type="spellStart"/>
            <w:r>
              <w:t>Silverwing</w:t>
            </w:r>
            <w:proofErr w:type="spellEnd"/>
            <w:r>
              <w:t xml:space="preserve"> Technologies PVT LTD, </w:t>
            </w:r>
            <w:proofErr w:type="spellStart"/>
            <w:r>
              <w:t>A’bad</w:t>
            </w:r>
            <w:proofErr w:type="spellEnd"/>
          </w:p>
          <w:p w14:paraId="3881B93F" w14:textId="3185F2AD" w:rsidR="000810A4" w:rsidRDefault="000810A4" w:rsidP="000810A4">
            <w:pPr>
              <w:pStyle w:val="Jobdescription"/>
            </w:pPr>
            <w:r>
              <w:t>I successfully completed internship as</w:t>
            </w:r>
            <w:r w:rsidR="00E611DE">
              <w:t xml:space="preserve"> “</w:t>
            </w:r>
            <w:r>
              <w:t>Web Designer”. Internship consisted of Web designing &amp; Project development</w:t>
            </w:r>
          </w:p>
          <w:p w14:paraId="63AC68CC" w14:textId="77777777" w:rsidR="000810A4" w:rsidRDefault="000810A4" w:rsidP="000810A4">
            <w:pPr>
              <w:pStyle w:val="Jobdescription"/>
            </w:pPr>
            <w:r w:rsidRPr="00DA2A25">
              <w:rPr>
                <w:rFonts w:asciiTheme="majorHAnsi" w:hAnsiTheme="majorHAnsi"/>
                <w:b/>
                <w:bCs/>
                <w:sz w:val="32"/>
                <w:szCs w:val="28"/>
              </w:rPr>
              <w:t>Activities</w:t>
            </w: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E153820" wp14:editId="5F16EE54">
                      <wp:extent cx="3871686" cy="0"/>
                      <wp:effectExtent l="0" t="19050" r="33655" b="19050"/>
                      <wp:docPr id="17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88C766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683D3BD0" w14:textId="77777777" w:rsidR="000810A4" w:rsidRDefault="000810A4" w:rsidP="000810A4">
            <w:pPr>
              <w:pStyle w:val="JobTitleandDegree"/>
            </w:pPr>
            <w:r>
              <w:t xml:space="preserve">GitHub </w:t>
            </w:r>
          </w:p>
          <w:p w14:paraId="102C9560" w14:textId="77777777" w:rsidR="000810A4" w:rsidRDefault="000810A4" w:rsidP="000810A4">
            <w:pPr>
              <w:pStyle w:val="Jobdescription"/>
            </w:pPr>
            <w:r>
              <w:t>I attended GitHub Workshop organized by “The Entrepreneurship cell”. Where I came to know about GitHub and its use.</w:t>
            </w:r>
          </w:p>
          <w:p w14:paraId="196B2C30" w14:textId="77777777" w:rsidR="000810A4" w:rsidRDefault="000810A4" w:rsidP="000810A4">
            <w:pPr>
              <w:pStyle w:val="JobTitleandDegree"/>
            </w:pPr>
            <w:r>
              <w:t xml:space="preserve">Zonal Techfest  </w:t>
            </w:r>
          </w:p>
          <w:p w14:paraId="3F8AFCA3" w14:textId="77777777" w:rsidR="000810A4" w:rsidRDefault="000810A4" w:rsidP="000810A4">
            <w:pPr>
              <w:pStyle w:val="Jobdescription"/>
            </w:pPr>
            <w:r>
              <w:t>I was Head of LAN department in Gujarat Technological University (GTU) zonal level Techfest 2019.</w:t>
            </w:r>
          </w:p>
          <w:p w14:paraId="520AD2D4" w14:textId="77777777" w:rsidR="000810A4" w:rsidRDefault="000810A4" w:rsidP="000810A4">
            <w:pPr>
              <w:pStyle w:val="JobTitleandDegree"/>
            </w:pPr>
            <w:r>
              <w:t xml:space="preserve">SSIP Gujarat Industrial Hackathon 2018 </w:t>
            </w:r>
          </w:p>
          <w:p w14:paraId="0446F226" w14:textId="77777777" w:rsidR="000810A4" w:rsidRDefault="000810A4" w:rsidP="000810A4">
            <w:pPr>
              <w:pStyle w:val="Jobdescription"/>
            </w:pPr>
            <w:r>
              <w:t>I was the team leader and representative for the SSIP Gujarat Industrial Hackathon 2018 where our domain was Irrigation Department and we designed Smart/Automatic Irrigation System.</w:t>
            </w:r>
          </w:p>
          <w:p w14:paraId="30C45B32" w14:textId="77777777" w:rsidR="000810A4" w:rsidRDefault="000810A4" w:rsidP="000810A4">
            <w:pPr>
              <w:pStyle w:val="JobTitleandDegree"/>
            </w:pPr>
            <w:r>
              <w:t xml:space="preserve">The Entrepreneurship-cell  </w:t>
            </w:r>
          </w:p>
          <w:p w14:paraId="77EB5A43" w14:textId="7C24ECE8" w:rsidR="000810A4" w:rsidRDefault="000810A4" w:rsidP="000810A4">
            <w:pPr>
              <w:pStyle w:val="Jobdescription"/>
            </w:pPr>
            <w:r>
              <w:t xml:space="preserve">I was part of organizing committee of the Entrepreneurship-cell in college. Through this club we used to organize events revolving around the different branches of engineering </w:t>
            </w:r>
            <w:proofErr w:type="gramStart"/>
            <w:r>
              <w:t>and also</w:t>
            </w:r>
            <w:proofErr w:type="gramEnd"/>
            <w:r>
              <w:t xml:space="preserve"> events which improves Leadership/Teamwork/communication of students.</w:t>
            </w:r>
          </w:p>
          <w:p w14:paraId="2FA16B0E" w14:textId="5E94CBC8" w:rsidR="00B23DF5" w:rsidRDefault="00B23DF5" w:rsidP="000810A4">
            <w:pPr>
              <w:pStyle w:val="Jobdescription"/>
            </w:pPr>
          </w:p>
          <w:p w14:paraId="0D5A8D61" w14:textId="65EE6DEB" w:rsidR="00B23DF5" w:rsidRDefault="00B23DF5" w:rsidP="000810A4">
            <w:pPr>
              <w:pStyle w:val="Jobdescription"/>
            </w:pPr>
          </w:p>
          <w:p w14:paraId="06FBCC9B" w14:textId="04E50FEF" w:rsidR="00B23DF5" w:rsidRDefault="00B23DF5" w:rsidP="000810A4">
            <w:pPr>
              <w:pStyle w:val="Jobdescription"/>
            </w:pPr>
          </w:p>
          <w:p w14:paraId="62A0EB16" w14:textId="17D99A10" w:rsidR="00B23DF5" w:rsidRDefault="00B23DF5" w:rsidP="000810A4">
            <w:pPr>
              <w:pStyle w:val="Jobdescription"/>
            </w:pPr>
          </w:p>
          <w:p w14:paraId="11F80E10" w14:textId="744042C4" w:rsidR="005D267A" w:rsidRDefault="005D267A" w:rsidP="000810A4">
            <w:pPr>
              <w:pStyle w:val="Jobdescription"/>
            </w:pPr>
          </w:p>
          <w:p w14:paraId="604E59EE" w14:textId="77777777" w:rsidR="005D267A" w:rsidRDefault="005D267A" w:rsidP="000810A4">
            <w:pPr>
              <w:pStyle w:val="Jobdescription"/>
            </w:pPr>
          </w:p>
          <w:p w14:paraId="7FC88ED1" w14:textId="5F4ED13C" w:rsidR="00B23DF5" w:rsidRPr="00B23DF5" w:rsidRDefault="00C77B7D" w:rsidP="00C77B7D">
            <w:pPr>
              <w:spacing w:line="240" w:lineRule="auto"/>
              <w:rPr>
                <w:rFonts w:asciiTheme="majorHAnsi" w:eastAsia="Times New Roman" w:hAnsiTheme="majorHAnsi"/>
                <w:sz w:val="22"/>
                <w:szCs w:val="14"/>
              </w:rPr>
            </w:pPr>
            <w:r>
              <w:rPr>
                <w:rFonts w:asciiTheme="majorHAnsi" w:eastAsia="Times New Roman" w:hAnsiTheme="majorHAnsi"/>
                <w:b/>
                <w:sz w:val="22"/>
                <w:szCs w:val="14"/>
              </w:rPr>
              <w:t xml:space="preserve">      </w:t>
            </w:r>
            <w:r w:rsidR="00B23DF5" w:rsidRPr="00B23DF5">
              <w:rPr>
                <w:rFonts w:asciiTheme="majorHAnsi" w:eastAsia="Times New Roman" w:hAnsiTheme="majorHAnsi"/>
                <w:b/>
                <w:sz w:val="22"/>
                <w:szCs w:val="14"/>
              </w:rPr>
              <w:t>Technical Skills</w:t>
            </w:r>
            <w:r w:rsidR="00B23DF5" w:rsidRPr="00B23DF5">
              <w:rPr>
                <w:rFonts w:asciiTheme="majorHAnsi" w:eastAsia="Times New Roman" w:hAnsiTheme="majorHAnsi"/>
                <w:sz w:val="22"/>
                <w:szCs w:val="14"/>
              </w:rPr>
              <w:t>:</w:t>
            </w:r>
          </w:p>
          <w:p w14:paraId="6D6709CA" w14:textId="1D595DD5" w:rsidR="00C77B7D" w:rsidRDefault="00C77B7D" w:rsidP="00C77B7D">
            <w:pPr>
              <w:widowControl/>
              <w:tabs>
                <w:tab w:val="left" w:pos="1420"/>
              </w:tabs>
              <w:autoSpaceDE/>
              <w:autoSpaceDN/>
              <w:spacing w:line="240" w:lineRule="auto"/>
              <w:ind w:left="360"/>
              <w:rPr>
                <w:rFonts w:eastAsia="Times New Roman"/>
                <w:szCs w:val="1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8717CE0" wp14:editId="04D059F5">
                      <wp:extent cx="2103120" cy="0"/>
                      <wp:effectExtent l="0" t="19050" r="30480" b="19050"/>
                      <wp:docPr id="25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338CE9D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0BE52C82" w14:textId="77777777" w:rsidR="005D267A" w:rsidRDefault="005D267A" w:rsidP="00C77B7D">
            <w:pPr>
              <w:widowControl/>
              <w:tabs>
                <w:tab w:val="left" w:pos="1420"/>
              </w:tabs>
              <w:autoSpaceDE/>
              <w:autoSpaceDN/>
              <w:spacing w:line="240" w:lineRule="auto"/>
              <w:ind w:left="360"/>
              <w:rPr>
                <w:rFonts w:eastAsia="Times New Roman"/>
                <w:szCs w:val="18"/>
              </w:rPr>
            </w:pPr>
          </w:p>
          <w:p w14:paraId="4C1BDB51" w14:textId="38DCDBB3" w:rsidR="00B23DF5" w:rsidRPr="00C77B7D" w:rsidRDefault="00C77B7D" w:rsidP="00C77B7D">
            <w:pPr>
              <w:widowControl/>
              <w:tabs>
                <w:tab w:val="left" w:pos="1420"/>
              </w:tabs>
              <w:autoSpaceDE/>
              <w:autoSpaceDN/>
              <w:spacing w:line="240" w:lineRule="auto"/>
              <w:ind w:left="360"/>
              <w:rPr>
                <w:rFonts w:eastAsia="MS PGothic"/>
                <w:szCs w:val="18"/>
                <w:vertAlign w:val="superscript"/>
              </w:rPr>
            </w:pPr>
            <w:r>
              <w:rPr>
                <w:rFonts w:eastAsia="Times New Roman"/>
                <w:szCs w:val="18"/>
              </w:rPr>
              <w:t>&gt;</w:t>
            </w:r>
            <w:r w:rsidR="00B23DF5" w:rsidRPr="00C77B7D">
              <w:rPr>
                <w:rFonts w:eastAsia="Times New Roman"/>
                <w:szCs w:val="18"/>
              </w:rPr>
              <w:t>Programming Skills: C, C++, HTML</w:t>
            </w:r>
          </w:p>
          <w:p w14:paraId="63B981C6" w14:textId="77777777" w:rsidR="00B23DF5" w:rsidRPr="00B23DF5" w:rsidRDefault="00B23DF5" w:rsidP="00C77B7D">
            <w:pPr>
              <w:spacing w:line="240" w:lineRule="auto"/>
              <w:rPr>
                <w:rFonts w:eastAsia="MS PGothic"/>
                <w:szCs w:val="18"/>
                <w:vertAlign w:val="superscript"/>
              </w:rPr>
            </w:pPr>
          </w:p>
          <w:p w14:paraId="5EB4707B" w14:textId="0485C0CA" w:rsidR="00B23DF5" w:rsidRPr="00C77B7D" w:rsidRDefault="00C77B7D" w:rsidP="00C77B7D">
            <w:pPr>
              <w:widowControl/>
              <w:tabs>
                <w:tab w:val="left" w:pos="1420"/>
              </w:tabs>
              <w:autoSpaceDE/>
              <w:autoSpaceDN/>
              <w:spacing w:line="240" w:lineRule="auto"/>
              <w:ind w:left="360"/>
              <w:rPr>
                <w:rFonts w:eastAsia="MS PGothic"/>
                <w:szCs w:val="18"/>
                <w:vertAlign w:val="superscript"/>
              </w:rPr>
            </w:pPr>
            <w:r>
              <w:rPr>
                <w:rFonts w:eastAsia="Times New Roman"/>
                <w:szCs w:val="18"/>
              </w:rPr>
              <w:t>&gt;</w:t>
            </w:r>
            <w:r w:rsidR="00B23DF5" w:rsidRPr="00C77B7D">
              <w:rPr>
                <w:rFonts w:eastAsia="Times New Roman"/>
                <w:szCs w:val="18"/>
              </w:rPr>
              <w:t>Web: HTML, CSS</w:t>
            </w:r>
          </w:p>
          <w:p w14:paraId="4B4BF992" w14:textId="77777777" w:rsidR="00B23DF5" w:rsidRPr="00B23DF5" w:rsidRDefault="00B23DF5" w:rsidP="00C77B7D">
            <w:pPr>
              <w:spacing w:line="240" w:lineRule="auto"/>
              <w:rPr>
                <w:rFonts w:eastAsia="MS PGothic"/>
                <w:szCs w:val="18"/>
                <w:vertAlign w:val="superscript"/>
              </w:rPr>
            </w:pPr>
          </w:p>
          <w:p w14:paraId="3CB23C8B" w14:textId="26550F4B" w:rsidR="00B23DF5" w:rsidRPr="00C77B7D" w:rsidRDefault="00C77B7D" w:rsidP="00C77B7D">
            <w:pPr>
              <w:widowControl/>
              <w:tabs>
                <w:tab w:val="left" w:pos="1420"/>
              </w:tabs>
              <w:autoSpaceDE/>
              <w:autoSpaceDN/>
              <w:spacing w:line="240" w:lineRule="auto"/>
              <w:ind w:left="360"/>
              <w:rPr>
                <w:rFonts w:eastAsia="MS PGothic"/>
                <w:szCs w:val="18"/>
                <w:vertAlign w:val="superscript"/>
              </w:rPr>
            </w:pPr>
            <w:r>
              <w:rPr>
                <w:rFonts w:eastAsia="Times New Roman"/>
                <w:szCs w:val="18"/>
              </w:rPr>
              <w:t>&gt;</w:t>
            </w:r>
            <w:r w:rsidR="00B23DF5" w:rsidRPr="00C77B7D">
              <w:rPr>
                <w:rFonts w:eastAsia="Times New Roman"/>
                <w:szCs w:val="18"/>
              </w:rPr>
              <w:t>Fundamental knowledge of GITHUB, Python, Hadoop.</w:t>
            </w:r>
          </w:p>
          <w:p w14:paraId="1CC9668E" w14:textId="77777777" w:rsidR="00B23DF5" w:rsidRPr="00B23DF5" w:rsidRDefault="00B23DF5" w:rsidP="00C77B7D">
            <w:pPr>
              <w:spacing w:line="240" w:lineRule="auto"/>
              <w:rPr>
                <w:rFonts w:eastAsia="MS PGothic"/>
                <w:szCs w:val="18"/>
                <w:vertAlign w:val="superscript"/>
              </w:rPr>
            </w:pPr>
          </w:p>
          <w:p w14:paraId="7570290E" w14:textId="56672DE4" w:rsidR="00B23DF5" w:rsidRPr="00C77B7D" w:rsidRDefault="00C77B7D" w:rsidP="00C77B7D">
            <w:pPr>
              <w:widowControl/>
              <w:tabs>
                <w:tab w:val="left" w:pos="1420"/>
              </w:tabs>
              <w:autoSpaceDE/>
              <w:autoSpaceDN/>
              <w:spacing w:line="240" w:lineRule="auto"/>
              <w:ind w:left="360"/>
              <w:rPr>
                <w:rFonts w:eastAsia="MS PGothic"/>
                <w:szCs w:val="18"/>
                <w:vertAlign w:val="superscript"/>
              </w:rPr>
            </w:pPr>
            <w:r>
              <w:rPr>
                <w:rFonts w:eastAsia="Times New Roman"/>
                <w:szCs w:val="18"/>
              </w:rPr>
              <w:t>&gt;</w:t>
            </w:r>
            <w:r w:rsidR="00B23DF5" w:rsidRPr="00C77B7D">
              <w:rPr>
                <w:rFonts w:eastAsia="Times New Roman"/>
                <w:szCs w:val="18"/>
              </w:rPr>
              <w:t>Research: Source checking</w:t>
            </w:r>
            <w:r>
              <w:rPr>
                <w:rFonts w:eastAsia="Times New Roman"/>
                <w:szCs w:val="18"/>
              </w:rPr>
              <w:t>.</w:t>
            </w:r>
          </w:p>
          <w:p w14:paraId="6AE3E543" w14:textId="77777777" w:rsidR="00B23DF5" w:rsidRPr="00B23DF5" w:rsidRDefault="00B23DF5" w:rsidP="00C77B7D">
            <w:pPr>
              <w:spacing w:line="240" w:lineRule="auto"/>
              <w:rPr>
                <w:rFonts w:eastAsia="MS PGothic"/>
                <w:szCs w:val="18"/>
                <w:vertAlign w:val="superscript"/>
              </w:rPr>
            </w:pPr>
          </w:p>
          <w:p w14:paraId="43DF19D3" w14:textId="4F585ECA" w:rsidR="00B23DF5" w:rsidRPr="00C77B7D" w:rsidRDefault="00C77B7D" w:rsidP="00C77B7D">
            <w:pPr>
              <w:widowControl/>
              <w:tabs>
                <w:tab w:val="left" w:pos="1420"/>
              </w:tabs>
              <w:autoSpaceDE/>
              <w:autoSpaceDN/>
              <w:spacing w:line="240" w:lineRule="auto"/>
              <w:ind w:left="360"/>
              <w:rPr>
                <w:rFonts w:eastAsia="Times New Roman"/>
                <w:szCs w:val="18"/>
              </w:rPr>
            </w:pPr>
            <w:r>
              <w:rPr>
                <w:szCs w:val="18"/>
              </w:rPr>
              <w:t>&gt;</w:t>
            </w:r>
            <w:hyperlink r:id="rId10" w:history="1">
              <w:r w:rsidR="00B23DF5" w:rsidRPr="00C77B7D">
                <w:rPr>
                  <w:rFonts w:eastAsia="Times New Roman"/>
                  <w:szCs w:val="18"/>
                </w:rPr>
                <w:t xml:space="preserve">Project Management Skills: </w:t>
              </w:r>
            </w:hyperlink>
            <w:r w:rsidR="00B23DF5" w:rsidRPr="00C77B7D">
              <w:rPr>
                <w:rFonts w:eastAsia="Times New Roman"/>
                <w:szCs w:val="18"/>
              </w:rPr>
              <w:t>Task management, Prioritization, Task Separation.</w:t>
            </w:r>
          </w:p>
          <w:p w14:paraId="60EE8F70" w14:textId="77777777" w:rsidR="00B23DF5" w:rsidRPr="00B23DF5" w:rsidRDefault="00B23DF5" w:rsidP="00C77B7D">
            <w:pPr>
              <w:spacing w:line="240" w:lineRule="auto"/>
              <w:rPr>
                <w:rFonts w:eastAsia="Times New Roman"/>
                <w:szCs w:val="18"/>
              </w:rPr>
            </w:pPr>
          </w:p>
          <w:p w14:paraId="3B01A915" w14:textId="0C3958DB" w:rsidR="00B23DF5" w:rsidRPr="00C77B7D" w:rsidRDefault="00C77B7D" w:rsidP="00C77B7D">
            <w:pPr>
              <w:widowControl/>
              <w:tabs>
                <w:tab w:val="left" w:pos="1420"/>
              </w:tabs>
              <w:autoSpaceDE/>
              <w:autoSpaceDN/>
              <w:spacing w:line="240" w:lineRule="auto"/>
              <w:ind w:left="360"/>
              <w:rPr>
                <w:rFonts w:eastAsia="MS PGothic"/>
                <w:szCs w:val="18"/>
                <w:vertAlign w:val="superscript"/>
              </w:rPr>
            </w:pPr>
            <w:r>
              <w:rPr>
                <w:rFonts w:eastAsia="Times New Roman"/>
                <w:szCs w:val="18"/>
              </w:rPr>
              <w:t>&gt;</w:t>
            </w:r>
            <w:r w:rsidR="00B23DF5" w:rsidRPr="00C77B7D">
              <w:rPr>
                <w:rFonts w:eastAsia="Times New Roman"/>
                <w:szCs w:val="18"/>
              </w:rPr>
              <w:t>Planning: Analysis, Decision-making, Forecasting, and Problem-solving.</w:t>
            </w:r>
          </w:p>
          <w:p w14:paraId="49C06BF6" w14:textId="77777777" w:rsidR="00B23DF5" w:rsidRPr="00B23DF5" w:rsidRDefault="00B23DF5" w:rsidP="00C77B7D">
            <w:pPr>
              <w:spacing w:line="240" w:lineRule="auto"/>
              <w:rPr>
                <w:rFonts w:eastAsia="MS PGothic"/>
                <w:szCs w:val="18"/>
                <w:vertAlign w:val="superscript"/>
              </w:rPr>
            </w:pPr>
          </w:p>
          <w:p w14:paraId="75FA9454" w14:textId="0F128B80" w:rsidR="00B23DF5" w:rsidRPr="00C77B7D" w:rsidRDefault="00C77B7D" w:rsidP="00C77B7D">
            <w:pPr>
              <w:widowControl/>
              <w:tabs>
                <w:tab w:val="left" w:pos="1420"/>
              </w:tabs>
              <w:autoSpaceDE/>
              <w:autoSpaceDN/>
              <w:spacing w:line="240" w:lineRule="auto"/>
              <w:ind w:left="360"/>
              <w:rPr>
                <w:rFonts w:eastAsia="Times New Roman"/>
                <w:szCs w:val="18"/>
              </w:rPr>
            </w:pPr>
            <w:r>
              <w:rPr>
                <w:szCs w:val="18"/>
              </w:rPr>
              <w:t>&gt;</w:t>
            </w:r>
            <w:hyperlink r:id="rId11" w:history="1">
              <w:r w:rsidR="00B23DF5" w:rsidRPr="00C77B7D">
                <w:rPr>
                  <w:rFonts w:eastAsia="Times New Roman"/>
                  <w:szCs w:val="18"/>
                </w:rPr>
                <w:t xml:space="preserve">Presenting: </w:t>
              </w:r>
            </w:hyperlink>
            <w:r w:rsidR="00B23DF5" w:rsidRPr="00C77B7D">
              <w:rPr>
                <w:rFonts w:eastAsia="Times New Roman"/>
                <w:szCs w:val="18"/>
              </w:rPr>
              <w:t>Public speaking, PowerPoint</w:t>
            </w:r>
          </w:p>
          <w:p w14:paraId="29196429" w14:textId="77777777" w:rsidR="00B23DF5" w:rsidRDefault="00B23DF5" w:rsidP="00C77B7D">
            <w:pPr>
              <w:spacing w:line="240" w:lineRule="auto"/>
              <w:rPr>
                <w:rFonts w:ascii="MS PGothic" w:eastAsia="MS PGothic" w:hAnsi="MS PGothic"/>
                <w:sz w:val="33"/>
                <w:vertAlign w:val="superscript"/>
              </w:rPr>
            </w:pPr>
          </w:p>
          <w:p w14:paraId="4E24464B" w14:textId="70424F01" w:rsidR="00B23DF5" w:rsidRPr="00B23DF5" w:rsidRDefault="00B23DF5" w:rsidP="00C77B7D">
            <w:pPr>
              <w:spacing w:line="240" w:lineRule="auto"/>
              <w:ind w:left="360"/>
              <w:rPr>
                <w:rFonts w:asciiTheme="majorHAnsi" w:eastAsia="Times New Roman" w:hAnsiTheme="majorHAnsi" w:cs="Times New Roman"/>
                <w:b/>
                <w:sz w:val="22"/>
                <w:szCs w:val="14"/>
              </w:rPr>
            </w:pPr>
            <w:r w:rsidRPr="00B23DF5">
              <w:rPr>
                <w:rFonts w:asciiTheme="majorHAnsi" w:eastAsia="Times New Roman" w:hAnsiTheme="majorHAnsi" w:cs="Times New Roman"/>
                <w:b/>
                <w:sz w:val="22"/>
                <w:szCs w:val="14"/>
              </w:rPr>
              <w:t>Soft Skills:</w:t>
            </w:r>
          </w:p>
          <w:p w14:paraId="7FB371B5" w14:textId="7B604D1A" w:rsidR="00B23DF5" w:rsidRPr="00B23DF5" w:rsidRDefault="00C77B7D" w:rsidP="00C77B7D">
            <w:pPr>
              <w:spacing w:line="240" w:lineRule="auto"/>
              <w:ind w:left="360"/>
              <w:rPr>
                <w:rFonts w:ascii="Times New Roman" w:eastAsia="Times New Roman" w:hAnsi="Times New Roman"/>
                <w:b/>
                <w:sz w:val="24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87AE671" wp14:editId="5DE74A9A">
                      <wp:extent cx="2103120" cy="0"/>
                      <wp:effectExtent l="0" t="19050" r="30480" b="19050"/>
                      <wp:docPr id="2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289C844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  <w:r w:rsidR="00B23DF5">
              <w:rPr>
                <w:rFonts w:ascii="Times New Roman" w:eastAsia="Times New Roman" w:hAnsi="Times New Roman"/>
                <w:b/>
                <w:sz w:val="24"/>
              </w:rPr>
              <w:t xml:space="preserve">       </w:t>
            </w:r>
          </w:p>
          <w:p w14:paraId="1131F5DF" w14:textId="77777777" w:rsidR="00C77B7D" w:rsidRDefault="00C77B7D" w:rsidP="00C77B7D">
            <w:pPr>
              <w:widowControl/>
              <w:tabs>
                <w:tab w:val="left" w:pos="1420"/>
              </w:tabs>
              <w:autoSpaceDE/>
              <w:autoSpaceDN/>
              <w:spacing w:line="240" w:lineRule="auto"/>
              <w:ind w:left="360"/>
              <w:rPr>
                <w:rFonts w:eastAsia="Times New Roman" w:cs="Times New Roman"/>
                <w:szCs w:val="18"/>
              </w:rPr>
            </w:pPr>
          </w:p>
          <w:p w14:paraId="60A99D6F" w14:textId="283868BE" w:rsidR="00B23DF5" w:rsidRPr="00B23DF5" w:rsidRDefault="00C77B7D" w:rsidP="00C77B7D">
            <w:pPr>
              <w:widowControl/>
              <w:tabs>
                <w:tab w:val="left" w:pos="1420"/>
              </w:tabs>
              <w:autoSpaceDE/>
              <w:autoSpaceDN/>
              <w:spacing w:line="240" w:lineRule="auto"/>
              <w:ind w:left="360"/>
              <w:rPr>
                <w:rFonts w:eastAsia="MS PGothic" w:cs="Times New Roman"/>
                <w:szCs w:val="18"/>
                <w:vertAlign w:val="superscript"/>
              </w:rPr>
            </w:pPr>
            <w:r>
              <w:rPr>
                <w:rFonts w:eastAsia="Times New Roman" w:cs="Times New Roman"/>
                <w:szCs w:val="18"/>
              </w:rPr>
              <w:t>&gt;</w:t>
            </w:r>
            <w:r w:rsidR="00B23DF5" w:rsidRPr="00B23DF5">
              <w:rPr>
                <w:rFonts w:eastAsia="Times New Roman" w:cs="Times New Roman"/>
                <w:szCs w:val="18"/>
              </w:rPr>
              <w:t>Ability to effectively learn and acquire new knowledge and skills.</w:t>
            </w:r>
          </w:p>
          <w:p w14:paraId="6609A4A2" w14:textId="77777777" w:rsidR="00B23DF5" w:rsidRPr="00B23DF5" w:rsidRDefault="00B23DF5" w:rsidP="00C77B7D">
            <w:pPr>
              <w:spacing w:line="240" w:lineRule="auto"/>
              <w:rPr>
                <w:rFonts w:eastAsia="MS PGothic" w:cs="Times New Roman"/>
                <w:szCs w:val="18"/>
                <w:vertAlign w:val="superscript"/>
              </w:rPr>
            </w:pPr>
          </w:p>
          <w:p w14:paraId="1AFDB79E" w14:textId="446744CF" w:rsidR="00B23DF5" w:rsidRPr="00B23DF5" w:rsidRDefault="00C77B7D" w:rsidP="00C77B7D">
            <w:pPr>
              <w:widowControl/>
              <w:tabs>
                <w:tab w:val="left" w:pos="1420"/>
              </w:tabs>
              <w:autoSpaceDE/>
              <w:autoSpaceDN/>
              <w:spacing w:line="240" w:lineRule="auto"/>
              <w:ind w:left="360" w:right="420"/>
              <w:rPr>
                <w:rFonts w:eastAsia="MS PGothic" w:cs="Times New Roman"/>
                <w:szCs w:val="18"/>
                <w:vertAlign w:val="superscript"/>
              </w:rPr>
            </w:pPr>
            <w:r>
              <w:rPr>
                <w:rFonts w:eastAsia="Times New Roman" w:cs="Times New Roman"/>
                <w:szCs w:val="18"/>
              </w:rPr>
              <w:t>&gt;</w:t>
            </w:r>
            <w:r w:rsidR="00B23DF5" w:rsidRPr="00B23DF5">
              <w:rPr>
                <w:rFonts w:eastAsia="Times New Roman" w:cs="Times New Roman"/>
                <w:szCs w:val="18"/>
              </w:rPr>
              <w:t xml:space="preserve">I have acquired soft skills such as Time management, </w:t>
            </w:r>
            <w:r w:rsidR="005D267A" w:rsidRPr="00B23DF5">
              <w:rPr>
                <w:rFonts w:eastAsia="Times New Roman" w:cs="Times New Roman"/>
                <w:szCs w:val="18"/>
              </w:rPr>
              <w:t>Adaptability,</w:t>
            </w:r>
            <w:r w:rsidR="00B23DF5" w:rsidRPr="00B23DF5">
              <w:rPr>
                <w:rFonts w:eastAsia="Times New Roman" w:cs="Times New Roman"/>
                <w:szCs w:val="18"/>
              </w:rPr>
              <w:t xml:space="preserve"> and </w:t>
            </w:r>
            <w:r>
              <w:rPr>
                <w:rFonts w:eastAsia="Times New Roman" w:cs="Times New Roman"/>
                <w:szCs w:val="18"/>
              </w:rPr>
              <w:t xml:space="preserve">        </w:t>
            </w:r>
            <w:r w:rsidR="00B23DF5" w:rsidRPr="00B23DF5">
              <w:rPr>
                <w:rFonts w:eastAsia="Times New Roman" w:cs="Times New Roman"/>
                <w:szCs w:val="18"/>
              </w:rPr>
              <w:t>Inter-personal Skills.</w:t>
            </w:r>
          </w:p>
          <w:p w14:paraId="1279D6EF" w14:textId="3F85A327" w:rsidR="00B23DF5" w:rsidRPr="00B23DF5" w:rsidRDefault="00C77B7D" w:rsidP="00C77B7D">
            <w:pPr>
              <w:spacing w:line="240" w:lineRule="auto"/>
              <w:rPr>
                <w:rFonts w:eastAsia="MS PGothic" w:cs="Times New Roman"/>
                <w:szCs w:val="18"/>
                <w:vertAlign w:val="superscript"/>
              </w:rPr>
            </w:pPr>
            <w:r>
              <w:rPr>
                <w:rFonts w:eastAsia="MS PGothic" w:cs="Times New Roman"/>
                <w:szCs w:val="18"/>
                <w:vertAlign w:val="superscript"/>
              </w:rPr>
              <w:t xml:space="preserve"> </w:t>
            </w:r>
          </w:p>
          <w:p w14:paraId="67373A95" w14:textId="4A2CC98D" w:rsidR="00B23DF5" w:rsidRPr="00B23DF5" w:rsidRDefault="00C77B7D" w:rsidP="00C77B7D">
            <w:pPr>
              <w:widowControl/>
              <w:tabs>
                <w:tab w:val="left" w:pos="1420"/>
              </w:tabs>
              <w:autoSpaceDE/>
              <w:autoSpaceDN/>
              <w:spacing w:line="240" w:lineRule="auto"/>
              <w:ind w:left="360"/>
              <w:rPr>
                <w:rFonts w:eastAsia="MS PGothic" w:cs="Times New Roman"/>
                <w:szCs w:val="18"/>
                <w:vertAlign w:val="superscript"/>
              </w:rPr>
            </w:pPr>
            <w:r>
              <w:rPr>
                <w:rFonts w:eastAsia="Times New Roman" w:cs="Times New Roman"/>
                <w:szCs w:val="18"/>
              </w:rPr>
              <w:t>&gt;</w:t>
            </w:r>
            <w:r w:rsidR="00B23DF5" w:rsidRPr="00B23DF5">
              <w:rPr>
                <w:rFonts w:eastAsia="Times New Roman" w:cs="Times New Roman"/>
                <w:szCs w:val="18"/>
              </w:rPr>
              <w:t>Sportsmen spirit.</w:t>
            </w:r>
          </w:p>
          <w:p w14:paraId="4CCF42F7" w14:textId="77777777" w:rsidR="00B23DF5" w:rsidRPr="00B23DF5" w:rsidRDefault="00B23DF5" w:rsidP="00C77B7D">
            <w:pPr>
              <w:spacing w:line="240" w:lineRule="auto"/>
              <w:rPr>
                <w:rFonts w:eastAsia="MS PGothic" w:cs="Times New Roman"/>
                <w:szCs w:val="18"/>
                <w:vertAlign w:val="superscript"/>
              </w:rPr>
            </w:pPr>
          </w:p>
          <w:p w14:paraId="4648D998" w14:textId="333D04A2" w:rsidR="00B23DF5" w:rsidRPr="00B23DF5" w:rsidRDefault="00C77B7D" w:rsidP="00C77B7D">
            <w:pPr>
              <w:widowControl/>
              <w:tabs>
                <w:tab w:val="left" w:pos="1420"/>
              </w:tabs>
              <w:autoSpaceDE/>
              <w:autoSpaceDN/>
              <w:spacing w:line="240" w:lineRule="auto"/>
              <w:ind w:left="360"/>
              <w:rPr>
                <w:rFonts w:eastAsia="MS PGothic" w:cs="Times New Roman"/>
                <w:szCs w:val="18"/>
                <w:vertAlign w:val="superscript"/>
              </w:rPr>
            </w:pPr>
            <w:r>
              <w:rPr>
                <w:rFonts w:eastAsia="Times New Roman" w:cs="Times New Roman"/>
                <w:szCs w:val="18"/>
              </w:rPr>
              <w:t>&gt;</w:t>
            </w:r>
            <w:r w:rsidR="00B23DF5" w:rsidRPr="00B23DF5">
              <w:rPr>
                <w:rFonts w:eastAsia="Times New Roman" w:cs="Times New Roman"/>
                <w:szCs w:val="18"/>
              </w:rPr>
              <w:t>Possess initiative and good communication skills.</w:t>
            </w:r>
          </w:p>
          <w:p w14:paraId="73D06A37" w14:textId="77777777" w:rsidR="00B23DF5" w:rsidRPr="00B23DF5" w:rsidRDefault="00B23DF5" w:rsidP="00C77B7D">
            <w:pPr>
              <w:spacing w:line="240" w:lineRule="auto"/>
              <w:rPr>
                <w:rFonts w:eastAsia="MS PGothic" w:cs="Times New Roman"/>
                <w:szCs w:val="18"/>
                <w:vertAlign w:val="superscript"/>
              </w:rPr>
            </w:pPr>
          </w:p>
          <w:p w14:paraId="1D87C38F" w14:textId="46E78F98" w:rsidR="00B23DF5" w:rsidRPr="00B23DF5" w:rsidRDefault="00C77B7D" w:rsidP="00C77B7D">
            <w:pPr>
              <w:widowControl/>
              <w:tabs>
                <w:tab w:val="left" w:pos="1420"/>
              </w:tabs>
              <w:autoSpaceDE/>
              <w:autoSpaceDN/>
              <w:spacing w:line="240" w:lineRule="auto"/>
              <w:ind w:left="360"/>
              <w:rPr>
                <w:rFonts w:eastAsia="MS PGothic" w:cs="Times New Roman"/>
                <w:szCs w:val="18"/>
                <w:vertAlign w:val="superscript"/>
              </w:rPr>
            </w:pPr>
            <w:r>
              <w:rPr>
                <w:rFonts w:eastAsia="Times New Roman" w:cs="Times New Roman"/>
                <w:szCs w:val="18"/>
              </w:rPr>
              <w:t>&gt;</w:t>
            </w:r>
            <w:r w:rsidR="00B23DF5" w:rsidRPr="00B23DF5">
              <w:rPr>
                <w:rFonts w:eastAsia="Times New Roman" w:cs="Times New Roman"/>
                <w:szCs w:val="18"/>
              </w:rPr>
              <w:t>Dedicated, enthusiast and creative person.</w:t>
            </w:r>
          </w:p>
          <w:p w14:paraId="7C65F6EC" w14:textId="77777777" w:rsidR="00B23DF5" w:rsidRPr="00B23DF5" w:rsidRDefault="00B23DF5" w:rsidP="00C77B7D">
            <w:pPr>
              <w:spacing w:line="240" w:lineRule="auto"/>
              <w:rPr>
                <w:rFonts w:eastAsia="MS PGothic" w:cs="Times New Roman"/>
                <w:szCs w:val="18"/>
                <w:vertAlign w:val="superscript"/>
              </w:rPr>
            </w:pPr>
          </w:p>
          <w:p w14:paraId="6EBEC1DA" w14:textId="3C7CA4C4" w:rsidR="00B23DF5" w:rsidRPr="00B23DF5" w:rsidRDefault="00C77B7D" w:rsidP="00C77B7D">
            <w:pPr>
              <w:widowControl/>
              <w:tabs>
                <w:tab w:val="left" w:pos="1420"/>
              </w:tabs>
              <w:autoSpaceDE/>
              <w:autoSpaceDN/>
              <w:spacing w:line="240" w:lineRule="auto"/>
              <w:ind w:left="360"/>
              <w:rPr>
                <w:rFonts w:eastAsia="MS PGothic" w:cs="Times New Roman"/>
                <w:szCs w:val="18"/>
                <w:vertAlign w:val="superscript"/>
              </w:rPr>
            </w:pPr>
            <w:r>
              <w:rPr>
                <w:rFonts w:eastAsia="Times New Roman" w:cs="Times New Roman"/>
                <w:szCs w:val="18"/>
              </w:rPr>
              <w:t>&gt;</w:t>
            </w:r>
            <w:r w:rsidR="00B23DF5" w:rsidRPr="00B23DF5">
              <w:rPr>
                <w:rFonts w:eastAsia="Times New Roman" w:cs="Times New Roman"/>
                <w:szCs w:val="18"/>
              </w:rPr>
              <w:t>Ability to perform great in a team. Like challenges and deadlines to achieve them.</w:t>
            </w:r>
          </w:p>
          <w:p w14:paraId="271FCDCB" w14:textId="77777777" w:rsidR="00B23DF5" w:rsidRPr="00B23DF5" w:rsidRDefault="00B23DF5" w:rsidP="00C77B7D">
            <w:pPr>
              <w:spacing w:line="240" w:lineRule="auto"/>
              <w:rPr>
                <w:rFonts w:eastAsia="MS PGothic" w:cs="Times New Roman"/>
                <w:szCs w:val="18"/>
                <w:vertAlign w:val="superscript"/>
              </w:rPr>
            </w:pPr>
          </w:p>
          <w:p w14:paraId="0A26B97E" w14:textId="14C9D849" w:rsidR="00B23DF5" w:rsidRPr="00B23DF5" w:rsidRDefault="00C77B7D" w:rsidP="00C77B7D">
            <w:pPr>
              <w:widowControl/>
              <w:tabs>
                <w:tab w:val="left" w:pos="1420"/>
              </w:tabs>
              <w:autoSpaceDE/>
              <w:autoSpaceDN/>
              <w:spacing w:line="240" w:lineRule="auto"/>
              <w:ind w:left="360"/>
              <w:rPr>
                <w:rFonts w:eastAsia="MS PGothic" w:cs="Times New Roman"/>
                <w:szCs w:val="18"/>
                <w:vertAlign w:val="superscript"/>
              </w:rPr>
            </w:pPr>
            <w:r>
              <w:rPr>
                <w:rFonts w:eastAsia="Times New Roman" w:cs="Times New Roman"/>
                <w:szCs w:val="18"/>
              </w:rPr>
              <w:t>&gt;</w:t>
            </w:r>
            <w:r w:rsidR="00B23DF5" w:rsidRPr="00B23DF5">
              <w:rPr>
                <w:rFonts w:eastAsia="Times New Roman" w:cs="Times New Roman"/>
                <w:szCs w:val="18"/>
              </w:rPr>
              <w:t>Steady approach towards the set goals.</w:t>
            </w:r>
          </w:p>
          <w:p w14:paraId="1AF2B906" w14:textId="57AD7C74" w:rsidR="000810A4" w:rsidRDefault="000810A4" w:rsidP="000810A4">
            <w:pPr>
              <w:pStyle w:val="Jobdescription"/>
            </w:pPr>
          </w:p>
          <w:p w14:paraId="62FFAADA" w14:textId="6008581B" w:rsidR="00E85CC4" w:rsidRPr="00B23DF5" w:rsidRDefault="00E85CC4" w:rsidP="00E85CC4">
            <w:pPr>
              <w:spacing w:line="240" w:lineRule="auto"/>
              <w:ind w:left="360"/>
              <w:rPr>
                <w:rFonts w:asciiTheme="majorHAnsi" w:eastAsia="Times New Roman" w:hAnsiTheme="majorHAnsi" w:cs="Times New Roman"/>
                <w:b/>
                <w:sz w:val="22"/>
                <w:szCs w:val="14"/>
              </w:rPr>
            </w:pPr>
            <w:r>
              <w:rPr>
                <w:rFonts w:asciiTheme="majorHAnsi" w:eastAsia="Times New Roman" w:hAnsiTheme="majorHAnsi" w:cs="Times New Roman"/>
                <w:b/>
                <w:sz w:val="22"/>
                <w:szCs w:val="14"/>
              </w:rPr>
              <w:t>Declaration</w:t>
            </w:r>
          </w:p>
          <w:p w14:paraId="054A5B45" w14:textId="77777777" w:rsidR="00E85CC4" w:rsidRPr="00B23DF5" w:rsidRDefault="00E85CC4" w:rsidP="00E85CC4">
            <w:pPr>
              <w:spacing w:line="240" w:lineRule="auto"/>
              <w:ind w:left="360"/>
              <w:rPr>
                <w:rFonts w:ascii="Times New Roman" w:eastAsia="Times New Roman" w:hAnsi="Times New Roman"/>
                <w:b/>
                <w:sz w:val="24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C42E527" wp14:editId="6D5DD1B2">
                      <wp:extent cx="2103120" cy="0"/>
                      <wp:effectExtent l="0" t="19050" r="30480" b="19050"/>
                      <wp:docPr id="27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39A7C4C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b/>
                <w:sz w:val="24"/>
              </w:rPr>
              <w:t xml:space="preserve">       </w:t>
            </w:r>
          </w:p>
          <w:p w14:paraId="109C1307" w14:textId="77777777" w:rsidR="00E85CC4" w:rsidRDefault="00E85CC4" w:rsidP="00E85CC4">
            <w:pPr>
              <w:widowControl/>
              <w:tabs>
                <w:tab w:val="left" w:pos="1420"/>
              </w:tabs>
              <w:autoSpaceDE/>
              <w:autoSpaceDN/>
              <w:spacing w:line="240" w:lineRule="auto"/>
              <w:ind w:left="360"/>
              <w:rPr>
                <w:rFonts w:eastAsia="Times New Roman" w:cs="Times New Roman"/>
                <w:szCs w:val="18"/>
              </w:rPr>
            </w:pPr>
          </w:p>
          <w:p w14:paraId="0FD011AD" w14:textId="79417A93" w:rsidR="00E85CC4" w:rsidRPr="00B23DF5" w:rsidRDefault="00E85CC4" w:rsidP="00E85CC4">
            <w:pPr>
              <w:widowControl/>
              <w:tabs>
                <w:tab w:val="left" w:pos="1420"/>
              </w:tabs>
              <w:autoSpaceDE/>
              <w:autoSpaceDN/>
              <w:spacing w:line="240" w:lineRule="auto"/>
              <w:ind w:left="360" w:right="420"/>
              <w:rPr>
                <w:rFonts w:eastAsia="MS PGothic" w:cs="Times New Roman"/>
                <w:szCs w:val="18"/>
                <w:vertAlign w:val="superscript"/>
              </w:rPr>
            </w:pPr>
            <w:r>
              <w:rPr>
                <w:rFonts w:eastAsia="Times New Roman" w:cs="Times New Roman"/>
                <w:szCs w:val="18"/>
              </w:rPr>
              <w:t>I confirm that the information provided above is true to best of my knowledge &amp; belief.</w:t>
            </w:r>
          </w:p>
          <w:p w14:paraId="358C50AC" w14:textId="77777777" w:rsidR="00E85CC4" w:rsidRDefault="00E85CC4" w:rsidP="000810A4">
            <w:pPr>
              <w:pStyle w:val="Jobdescription"/>
            </w:pPr>
          </w:p>
          <w:p w14:paraId="6CB0D83E" w14:textId="77777777" w:rsidR="000810A4" w:rsidRDefault="000810A4" w:rsidP="000810A4">
            <w:pPr>
              <w:pStyle w:val="Jobdescription"/>
            </w:pPr>
          </w:p>
          <w:p w14:paraId="15CB20DF" w14:textId="77777777" w:rsidR="000810A4" w:rsidRDefault="000810A4" w:rsidP="000810A4">
            <w:pPr>
              <w:pStyle w:val="Jobdescription"/>
            </w:pPr>
          </w:p>
        </w:tc>
        <w:tc>
          <w:tcPr>
            <w:tcW w:w="103" w:type="pct"/>
            <w:vMerge w:val="restart"/>
          </w:tcPr>
          <w:p w14:paraId="2CB8BB0B" w14:textId="77777777" w:rsidR="000810A4" w:rsidRDefault="000810A4" w:rsidP="000810A4"/>
        </w:tc>
        <w:tc>
          <w:tcPr>
            <w:tcW w:w="1643" w:type="pct"/>
          </w:tcPr>
          <w:p w14:paraId="49567687" w14:textId="6B993A6B" w:rsidR="005D267A" w:rsidRPr="00E6525B" w:rsidRDefault="005D267A" w:rsidP="005D267A">
            <w:pPr>
              <w:pStyle w:val="DateRange"/>
            </w:pPr>
            <w:r>
              <w:t>20</w:t>
            </w:r>
            <w:r>
              <w:t>22</w:t>
            </w:r>
            <w:r>
              <w:t>-20</w:t>
            </w:r>
            <w:r>
              <w:t>23</w:t>
            </w:r>
          </w:p>
          <w:p w14:paraId="486DDB06" w14:textId="77777777" w:rsidR="005D267A" w:rsidRDefault="005D267A" w:rsidP="005D267A">
            <w:pPr>
              <w:pStyle w:val="JobTitleandDegree"/>
            </w:pPr>
            <w:r>
              <w:t xml:space="preserve">Post-Graduate Degree in </w:t>
            </w:r>
          </w:p>
          <w:p w14:paraId="150DE21A" w14:textId="0FAC87FF" w:rsidR="005D267A" w:rsidRPr="00FC49E3" w:rsidRDefault="005D267A" w:rsidP="005D267A">
            <w:pPr>
              <w:pStyle w:val="JobTitleandDegree"/>
            </w:pPr>
            <w:r>
              <w:t>Data Analytics for Business</w:t>
            </w:r>
            <w:r w:rsidRPr="00FC49E3">
              <w:t xml:space="preserve"> </w:t>
            </w:r>
          </w:p>
          <w:p w14:paraId="4D1A72CF" w14:textId="7C01455E" w:rsidR="005D267A" w:rsidRDefault="005D267A" w:rsidP="005D267A">
            <w:r>
              <w:t xml:space="preserve">St. Clair College </w:t>
            </w:r>
            <w:r>
              <w:t xml:space="preserve"> </w:t>
            </w:r>
          </w:p>
          <w:p w14:paraId="45EC5908" w14:textId="444A9D5E" w:rsidR="000810A4" w:rsidRPr="00E6525B" w:rsidRDefault="000810A4" w:rsidP="000810A4">
            <w:pPr>
              <w:pStyle w:val="DateRange"/>
            </w:pPr>
            <w:r>
              <w:t>2016-2020</w:t>
            </w:r>
          </w:p>
          <w:p w14:paraId="17205F0D" w14:textId="77777777" w:rsidR="000810A4" w:rsidRPr="00FC49E3" w:rsidRDefault="000810A4" w:rsidP="000810A4">
            <w:pPr>
              <w:pStyle w:val="JobTitleandDegree"/>
            </w:pPr>
            <w:r>
              <w:t>B.Eng. Information Technology</w:t>
            </w:r>
            <w:r w:rsidRPr="00FC49E3">
              <w:t xml:space="preserve"> </w:t>
            </w:r>
          </w:p>
          <w:p w14:paraId="4FEB32B7" w14:textId="77777777" w:rsidR="000810A4" w:rsidRDefault="000810A4" w:rsidP="000810A4">
            <w:r>
              <w:t xml:space="preserve">Gandhinagar Institute of Technology </w:t>
            </w:r>
          </w:p>
          <w:p w14:paraId="72ACFF40" w14:textId="77777777" w:rsidR="000810A4" w:rsidRDefault="000810A4" w:rsidP="005D267A">
            <w:r>
              <w:t>CGPA: 7.90</w:t>
            </w:r>
          </w:p>
          <w:p w14:paraId="6AB7BE56" w14:textId="08926157" w:rsidR="005D267A" w:rsidRDefault="005D267A" w:rsidP="005D267A"/>
        </w:tc>
      </w:tr>
      <w:tr w:rsidR="000810A4" w14:paraId="39F98147" w14:textId="77777777" w:rsidTr="000810A4">
        <w:tc>
          <w:tcPr>
            <w:tcW w:w="3254" w:type="pct"/>
            <w:vMerge/>
          </w:tcPr>
          <w:p w14:paraId="7B3814D2" w14:textId="77777777" w:rsidR="000810A4" w:rsidRPr="00E97CB2" w:rsidRDefault="000810A4" w:rsidP="000810A4">
            <w:pPr>
              <w:pStyle w:val="Heading1"/>
            </w:pPr>
          </w:p>
        </w:tc>
        <w:tc>
          <w:tcPr>
            <w:tcW w:w="103" w:type="pct"/>
            <w:vMerge/>
          </w:tcPr>
          <w:p w14:paraId="3183B5D3" w14:textId="77777777" w:rsidR="000810A4" w:rsidRDefault="000810A4" w:rsidP="000810A4"/>
        </w:tc>
        <w:tc>
          <w:tcPr>
            <w:tcW w:w="1643" w:type="pct"/>
          </w:tcPr>
          <w:p w14:paraId="24E32B1B" w14:textId="578C7694" w:rsidR="000810A4" w:rsidRPr="00E97CB2" w:rsidRDefault="00C77B7D" w:rsidP="000810A4">
            <w:pPr>
              <w:pStyle w:val="Heading1"/>
            </w:pPr>
            <w:r>
              <w:t>Personal Information</w:t>
            </w:r>
          </w:p>
        </w:tc>
      </w:tr>
      <w:tr w:rsidR="000810A4" w:rsidRPr="00F5689F" w14:paraId="26E2889E" w14:textId="77777777" w:rsidTr="000810A4">
        <w:trPr>
          <w:trHeight w:val="115"/>
        </w:trPr>
        <w:tc>
          <w:tcPr>
            <w:tcW w:w="3254" w:type="pct"/>
            <w:vMerge/>
            <w:shd w:val="clear" w:color="auto" w:fill="auto"/>
          </w:tcPr>
          <w:p w14:paraId="33E14BCC" w14:textId="77777777" w:rsidR="000810A4" w:rsidRPr="00F5689F" w:rsidRDefault="000810A4" w:rsidP="000810A4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03" w:type="pct"/>
            <w:vMerge/>
            <w:shd w:val="clear" w:color="auto" w:fill="auto"/>
          </w:tcPr>
          <w:p w14:paraId="6525A421" w14:textId="77777777" w:rsidR="000810A4" w:rsidRPr="00F5689F" w:rsidRDefault="000810A4" w:rsidP="000810A4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43" w:type="pct"/>
            <w:shd w:val="clear" w:color="auto" w:fill="auto"/>
          </w:tcPr>
          <w:p w14:paraId="701669B7" w14:textId="39CA8392" w:rsidR="000810A4" w:rsidRPr="00F5689F" w:rsidRDefault="000810A4" w:rsidP="000810A4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A82DDF8" wp14:editId="598A2D50">
                      <wp:extent cx="2103120" cy="0"/>
                      <wp:effectExtent l="0" t="19050" r="30480" b="19050"/>
                      <wp:docPr id="13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CB83468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0810A4" w14:paraId="7681C7CA" w14:textId="77777777" w:rsidTr="000810A4">
        <w:trPr>
          <w:trHeight w:val="2520"/>
        </w:trPr>
        <w:tc>
          <w:tcPr>
            <w:tcW w:w="3254" w:type="pct"/>
            <w:vMerge/>
          </w:tcPr>
          <w:p w14:paraId="5B9FE80B" w14:textId="77777777" w:rsidR="000810A4" w:rsidRPr="00E97CB2" w:rsidRDefault="000810A4" w:rsidP="000810A4">
            <w:pPr>
              <w:pStyle w:val="DateRange"/>
            </w:pPr>
          </w:p>
        </w:tc>
        <w:tc>
          <w:tcPr>
            <w:tcW w:w="103" w:type="pct"/>
            <w:vMerge/>
          </w:tcPr>
          <w:p w14:paraId="2095D540" w14:textId="77777777" w:rsidR="000810A4" w:rsidRDefault="000810A4" w:rsidP="000810A4"/>
        </w:tc>
        <w:tc>
          <w:tcPr>
            <w:tcW w:w="1643" w:type="pct"/>
          </w:tcPr>
          <w:p w14:paraId="76E715DC" w14:textId="2D2CA1DC" w:rsidR="00C77B7D" w:rsidRDefault="00C77B7D" w:rsidP="005D267A">
            <w:pPr>
              <w:pStyle w:val="SkillsBullets"/>
            </w:pPr>
            <w:r>
              <w:t xml:space="preserve">Present Add.: </w:t>
            </w:r>
            <w:r w:rsidR="00222721">
              <w:t xml:space="preserve"> </w:t>
            </w:r>
            <w:r w:rsidR="005D267A">
              <w:t>130 Erie Street West N9A 6B3, Windsor, ON, Canada</w:t>
            </w:r>
          </w:p>
          <w:p w14:paraId="3D4A9072" w14:textId="77777777" w:rsidR="00C77B7D" w:rsidRDefault="00C77B7D" w:rsidP="00222721">
            <w:pPr>
              <w:pStyle w:val="SkillsBullets"/>
            </w:pPr>
            <w:r>
              <w:t>Gender: Male</w:t>
            </w:r>
          </w:p>
          <w:p w14:paraId="00C28550" w14:textId="77777777" w:rsidR="00C77B7D" w:rsidRDefault="00C77B7D" w:rsidP="00222721">
            <w:pPr>
              <w:pStyle w:val="SkillsBullets"/>
            </w:pPr>
            <w:r>
              <w:t>Nationality: Indian</w:t>
            </w:r>
          </w:p>
          <w:p w14:paraId="25F8C7BA" w14:textId="3F7693B5" w:rsidR="00C77B7D" w:rsidRDefault="00E85CC4" w:rsidP="00222721">
            <w:pPr>
              <w:pStyle w:val="SkillsBullets"/>
            </w:pPr>
            <w:r>
              <w:t>Languages</w:t>
            </w:r>
            <w:r w:rsidR="00C77B7D">
              <w:t xml:space="preserve"> Known</w:t>
            </w:r>
            <w:r>
              <w:t>: English, Hindi, Gujarati.</w:t>
            </w:r>
          </w:p>
          <w:p w14:paraId="430D6756" w14:textId="3E9E4142" w:rsidR="004F079E" w:rsidRDefault="004F079E" w:rsidP="00222721">
            <w:pPr>
              <w:pStyle w:val="SkillsBullets"/>
            </w:pPr>
            <w:r>
              <w:t>JayrajRadadiya.github.io</w:t>
            </w:r>
          </w:p>
          <w:p w14:paraId="4FBBE660" w14:textId="65B68427" w:rsidR="00E85CC4" w:rsidRPr="00E6525B" w:rsidRDefault="00E85CC4" w:rsidP="00E85CC4">
            <w:pPr>
              <w:pStyle w:val="SkillsBullets"/>
              <w:numPr>
                <w:ilvl w:val="0"/>
                <w:numId w:val="0"/>
              </w:numPr>
              <w:ind w:left="288"/>
            </w:pPr>
          </w:p>
        </w:tc>
      </w:tr>
      <w:tr w:rsidR="000810A4" w14:paraId="5F02E978" w14:textId="77777777" w:rsidTr="000810A4">
        <w:tc>
          <w:tcPr>
            <w:tcW w:w="3254" w:type="pct"/>
            <w:vMerge/>
          </w:tcPr>
          <w:p w14:paraId="6BDA8532" w14:textId="77777777" w:rsidR="000810A4" w:rsidRPr="00E97CB2" w:rsidRDefault="000810A4" w:rsidP="000810A4">
            <w:pPr>
              <w:pStyle w:val="Heading1"/>
            </w:pPr>
          </w:p>
        </w:tc>
        <w:tc>
          <w:tcPr>
            <w:tcW w:w="103" w:type="pct"/>
            <w:vMerge/>
          </w:tcPr>
          <w:p w14:paraId="3934AFE6" w14:textId="77777777" w:rsidR="000810A4" w:rsidRDefault="000810A4" w:rsidP="000810A4"/>
        </w:tc>
        <w:tc>
          <w:tcPr>
            <w:tcW w:w="1643" w:type="pct"/>
          </w:tcPr>
          <w:p w14:paraId="354CD137" w14:textId="77777777" w:rsidR="000810A4" w:rsidRPr="00E97CB2" w:rsidRDefault="008154B1" w:rsidP="000810A4">
            <w:pPr>
              <w:pStyle w:val="Heading1"/>
            </w:pPr>
            <w:sdt>
              <w:sdtPr>
                <w:id w:val="325716262"/>
                <w:placeholder>
                  <w:docPart w:val="5E2F8B82A017413E8EE2A2DCEEF59B60"/>
                </w:placeholder>
                <w:temporary/>
                <w:showingPlcHdr/>
                <w15:appearance w15:val="hidden"/>
              </w:sdtPr>
              <w:sdtEndPr/>
              <w:sdtContent>
                <w:r w:rsidR="000810A4">
                  <w:t>Contact</w:t>
                </w:r>
              </w:sdtContent>
            </w:sdt>
          </w:p>
        </w:tc>
      </w:tr>
      <w:tr w:rsidR="000810A4" w:rsidRPr="00F5689F" w14:paraId="28A8AA76" w14:textId="77777777" w:rsidTr="000810A4">
        <w:trPr>
          <w:trHeight w:val="115"/>
        </w:trPr>
        <w:tc>
          <w:tcPr>
            <w:tcW w:w="3254" w:type="pct"/>
            <w:vMerge/>
            <w:shd w:val="clear" w:color="auto" w:fill="auto"/>
          </w:tcPr>
          <w:p w14:paraId="0DC38D2B" w14:textId="77777777" w:rsidR="000810A4" w:rsidRPr="00F5689F" w:rsidRDefault="000810A4" w:rsidP="000810A4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03" w:type="pct"/>
            <w:vMerge/>
            <w:shd w:val="clear" w:color="auto" w:fill="auto"/>
          </w:tcPr>
          <w:p w14:paraId="220B65AB" w14:textId="77777777" w:rsidR="000810A4" w:rsidRPr="00F5689F" w:rsidRDefault="000810A4" w:rsidP="000810A4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43" w:type="pct"/>
            <w:shd w:val="clear" w:color="auto" w:fill="auto"/>
          </w:tcPr>
          <w:p w14:paraId="2A4809B2" w14:textId="77777777" w:rsidR="000810A4" w:rsidRPr="00F5689F" w:rsidRDefault="000810A4" w:rsidP="000810A4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4F93513" wp14:editId="0775D9AC">
                      <wp:extent cx="2103120" cy="0"/>
                      <wp:effectExtent l="0" t="19050" r="30480" b="19050"/>
                      <wp:docPr id="15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7ECC8E9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0810A4" w14:paraId="48EDB3BA" w14:textId="77777777" w:rsidTr="000810A4">
        <w:trPr>
          <w:trHeight w:val="2448"/>
        </w:trPr>
        <w:tc>
          <w:tcPr>
            <w:tcW w:w="3254" w:type="pct"/>
            <w:vMerge/>
          </w:tcPr>
          <w:p w14:paraId="69A03E91" w14:textId="77777777" w:rsidR="000810A4" w:rsidRPr="00E97CB2" w:rsidRDefault="000810A4" w:rsidP="000810A4">
            <w:pPr>
              <w:pStyle w:val="DateRange"/>
            </w:pPr>
          </w:p>
        </w:tc>
        <w:tc>
          <w:tcPr>
            <w:tcW w:w="103" w:type="pct"/>
            <w:vMerge/>
          </w:tcPr>
          <w:p w14:paraId="438D2860" w14:textId="77777777" w:rsidR="000810A4" w:rsidRDefault="000810A4" w:rsidP="000810A4"/>
        </w:tc>
        <w:tc>
          <w:tcPr>
            <w:tcW w:w="1643" w:type="pct"/>
          </w:tcPr>
          <w:p w14:paraId="1952D3B4" w14:textId="648BDD25" w:rsidR="000810A4" w:rsidRPr="00D87E03" w:rsidRDefault="005D267A" w:rsidP="000810A4">
            <w:pPr>
              <w:pStyle w:val="BodyContactInfo"/>
            </w:pPr>
            <w:r>
              <w:t>+1(905)781-2821</w:t>
            </w:r>
            <w:r w:rsidR="000810A4" w:rsidRPr="00D87E03">
              <w:t xml:space="preserve"> </w:t>
            </w:r>
          </w:p>
          <w:p w14:paraId="1990584A" w14:textId="2AC752B4" w:rsidR="000810A4" w:rsidRPr="00D87E03" w:rsidRDefault="005D267A" w:rsidP="000810A4">
            <w:pPr>
              <w:pStyle w:val="BodyContactInfo"/>
            </w:pPr>
            <w:r>
              <w:t>jayrajhradadiya</w:t>
            </w:r>
            <w:r w:rsidR="000810A4">
              <w:t>@gmail.com</w:t>
            </w:r>
          </w:p>
          <w:p w14:paraId="266AB24D" w14:textId="77777777" w:rsidR="00AD1F67" w:rsidRDefault="00AD1F67" w:rsidP="000810A4">
            <w:pPr>
              <w:pStyle w:val="BodyContactInfo"/>
            </w:pPr>
          </w:p>
          <w:p w14:paraId="5197D5B0" w14:textId="16C78A9A" w:rsidR="000810A4" w:rsidRPr="00D87E03" w:rsidRDefault="000810A4" w:rsidP="000810A4">
            <w:pPr>
              <w:pStyle w:val="BodyContactInfo"/>
            </w:pPr>
          </w:p>
        </w:tc>
      </w:tr>
    </w:tbl>
    <w:p w14:paraId="56683838" w14:textId="21536421" w:rsidR="00340C75" w:rsidRPr="000810A4" w:rsidRDefault="00B23DF5" w:rsidP="000810A4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83BABBF" wp14:editId="0E7C16FB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7289800" cy="7010400"/>
                <wp:effectExtent l="0" t="0" r="6350" b="0"/>
                <wp:wrapNone/>
                <wp:docPr id="24" name="Rectangle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89800" cy="7010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48FCCF" id="Rectangle 58" o:spid="_x0000_s1026" alt="&quot;&quot;" style="position:absolute;margin-left:0;margin-top:5.4pt;width:574pt;height:552pt;z-index:-2516449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" fillcolor="#a9d4db [3204]" stroked="f">
                <w10:wrap anchorx="margin"/>
              </v:rect>
            </w:pict>
          </mc:Fallback>
        </mc:AlternateContent>
      </w:r>
    </w:p>
    <w:sectPr w:rsidR="00340C75" w:rsidRPr="000810A4" w:rsidSect="00F5689F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50AB9" w14:textId="77777777" w:rsidR="008154B1" w:rsidRDefault="008154B1" w:rsidP="001B56AD">
      <w:pPr>
        <w:spacing w:line="240" w:lineRule="auto"/>
      </w:pPr>
      <w:r>
        <w:separator/>
      </w:r>
    </w:p>
  </w:endnote>
  <w:endnote w:type="continuationSeparator" w:id="0">
    <w:p w14:paraId="6715F2BE" w14:textId="77777777" w:rsidR="008154B1" w:rsidRDefault="008154B1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1B38C" w14:textId="77777777" w:rsidR="008154B1" w:rsidRDefault="008154B1" w:rsidP="001B56AD">
      <w:pPr>
        <w:spacing w:line="240" w:lineRule="auto"/>
      </w:pPr>
      <w:r>
        <w:separator/>
      </w:r>
    </w:p>
  </w:footnote>
  <w:footnote w:type="continuationSeparator" w:id="0">
    <w:p w14:paraId="2541AD08" w14:textId="77777777" w:rsidR="008154B1" w:rsidRDefault="008154B1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2AE8944A"/>
    <w:lvl w:ilvl="0" w:tplc="FFFFFFFF">
      <w:start w:val="1"/>
      <w:numFmt w:val="bullet"/>
      <w:lvlText w:val="✓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4"/>
    <w:multiLevelType w:val="hybridMultilevel"/>
    <w:tmpl w:val="625558EC"/>
    <w:lvl w:ilvl="0" w:tplc="FFFFFFFF">
      <w:start w:val="1"/>
      <w:numFmt w:val="bullet"/>
      <w:lvlText w:val="✓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4F55A18"/>
    <w:multiLevelType w:val="hybridMultilevel"/>
    <w:tmpl w:val="10FE38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1BFA7EDF"/>
    <w:multiLevelType w:val="hybridMultilevel"/>
    <w:tmpl w:val="0992A2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285C0635"/>
    <w:multiLevelType w:val="hybridMultilevel"/>
    <w:tmpl w:val="909E8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571C1"/>
    <w:multiLevelType w:val="hybridMultilevel"/>
    <w:tmpl w:val="7ECAA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A4AE0"/>
    <w:multiLevelType w:val="hybridMultilevel"/>
    <w:tmpl w:val="7BEEBE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460BF"/>
    <w:multiLevelType w:val="hybridMultilevel"/>
    <w:tmpl w:val="73D064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F45CA5"/>
    <w:multiLevelType w:val="hybridMultilevel"/>
    <w:tmpl w:val="BEF44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E72FB9"/>
    <w:multiLevelType w:val="hybridMultilevel"/>
    <w:tmpl w:val="2B40A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D7042"/>
    <w:multiLevelType w:val="hybridMultilevel"/>
    <w:tmpl w:val="C8EA5B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7A0D1347"/>
    <w:multiLevelType w:val="hybridMultilevel"/>
    <w:tmpl w:val="9390A45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4"/>
  </w:num>
  <w:num w:numId="4">
    <w:abstractNumId w:val="3"/>
  </w:num>
  <w:num w:numId="5">
    <w:abstractNumId w:val="4"/>
  </w:num>
  <w:num w:numId="6">
    <w:abstractNumId w:val="17"/>
  </w:num>
  <w:num w:numId="7">
    <w:abstractNumId w:val="0"/>
  </w:num>
  <w:num w:numId="8">
    <w:abstractNumId w:val="1"/>
  </w:num>
  <w:num w:numId="9">
    <w:abstractNumId w:val="5"/>
  </w:num>
  <w:num w:numId="10">
    <w:abstractNumId w:val="11"/>
  </w:num>
  <w:num w:numId="11">
    <w:abstractNumId w:val="7"/>
  </w:num>
  <w:num w:numId="12">
    <w:abstractNumId w:val="13"/>
  </w:num>
  <w:num w:numId="13">
    <w:abstractNumId w:val="8"/>
  </w:num>
  <w:num w:numId="14">
    <w:abstractNumId w:val="2"/>
  </w:num>
  <w:num w:numId="15">
    <w:abstractNumId w:val="12"/>
  </w:num>
  <w:num w:numId="16">
    <w:abstractNumId w:val="10"/>
  </w:num>
  <w:num w:numId="17">
    <w:abstractNumId w:val="9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19D"/>
    <w:rsid w:val="00040566"/>
    <w:rsid w:val="000430BC"/>
    <w:rsid w:val="00077F69"/>
    <w:rsid w:val="000810A4"/>
    <w:rsid w:val="000918ED"/>
    <w:rsid w:val="000B7E9E"/>
    <w:rsid w:val="001B56AD"/>
    <w:rsid w:val="00222721"/>
    <w:rsid w:val="00273963"/>
    <w:rsid w:val="0030019D"/>
    <w:rsid w:val="00340C75"/>
    <w:rsid w:val="003E6D64"/>
    <w:rsid w:val="003F6860"/>
    <w:rsid w:val="004A27D0"/>
    <w:rsid w:val="004B41C2"/>
    <w:rsid w:val="004C7E05"/>
    <w:rsid w:val="004F079E"/>
    <w:rsid w:val="005B1B13"/>
    <w:rsid w:val="005D267A"/>
    <w:rsid w:val="005D49CA"/>
    <w:rsid w:val="006A08CA"/>
    <w:rsid w:val="006F7F1C"/>
    <w:rsid w:val="007466F4"/>
    <w:rsid w:val="007527B8"/>
    <w:rsid w:val="00793691"/>
    <w:rsid w:val="00810BD7"/>
    <w:rsid w:val="008154B1"/>
    <w:rsid w:val="00851431"/>
    <w:rsid w:val="008539E9"/>
    <w:rsid w:val="0086291E"/>
    <w:rsid w:val="0094631A"/>
    <w:rsid w:val="00A04D1D"/>
    <w:rsid w:val="00A1439F"/>
    <w:rsid w:val="00A31192"/>
    <w:rsid w:val="00A635D5"/>
    <w:rsid w:val="00A82915"/>
    <w:rsid w:val="00A82D03"/>
    <w:rsid w:val="00AD1F67"/>
    <w:rsid w:val="00AD4D06"/>
    <w:rsid w:val="00B23DF5"/>
    <w:rsid w:val="00B31B4C"/>
    <w:rsid w:val="00B3397D"/>
    <w:rsid w:val="00B80EE9"/>
    <w:rsid w:val="00BB23D5"/>
    <w:rsid w:val="00BF4A81"/>
    <w:rsid w:val="00BF4E41"/>
    <w:rsid w:val="00C12246"/>
    <w:rsid w:val="00C764ED"/>
    <w:rsid w:val="00C77B7D"/>
    <w:rsid w:val="00C8183F"/>
    <w:rsid w:val="00C83E97"/>
    <w:rsid w:val="00CD1309"/>
    <w:rsid w:val="00CD77B1"/>
    <w:rsid w:val="00D2295E"/>
    <w:rsid w:val="00D3344C"/>
    <w:rsid w:val="00D879AC"/>
    <w:rsid w:val="00D87E03"/>
    <w:rsid w:val="00DA2A25"/>
    <w:rsid w:val="00DE41FB"/>
    <w:rsid w:val="00E611DE"/>
    <w:rsid w:val="00E6525B"/>
    <w:rsid w:val="00E85CC4"/>
    <w:rsid w:val="00E97CB2"/>
    <w:rsid w:val="00ED6E70"/>
    <w:rsid w:val="00EF10F2"/>
    <w:rsid w:val="00F41ACF"/>
    <w:rsid w:val="00F5689F"/>
    <w:rsid w:val="00F7064C"/>
    <w:rsid w:val="00FA6B46"/>
    <w:rsid w:val="00FC49E3"/>
    <w:rsid w:val="00FC78D4"/>
    <w:rsid w:val="00FF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A25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zety.com/blog/presentation-skills" TargetMode="External"/><Relationship Id="rId5" Type="http://schemas.openxmlformats.org/officeDocument/2006/relationships/styles" Target="styles.xml"/><Relationship Id="rId10" Type="http://schemas.openxmlformats.org/officeDocument/2006/relationships/hyperlink" Target="https://zety.com/blog/project-management-skill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Impac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73B7DCE80141E189434C443AE9A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FF76F-395D-4D6F-95A6-04FF50A16569}"/>
      </w:docPartPr>
      <w:docPartBody>
        <w:p w:rsidR="005A1FA8" w:rsidRDefault="00A842A9" w:rsidP="00A842A9">
          <w:pPr>
            <w:pStyle w:val="C373B7DCE80141E189434C443AE9A539"/>
          </w:pPr>
          <w:r w:rsidRPr="00FC49E3">
            <w:rPr>
              <w:rStyle w:val="PlaceholderText"/>
            </w:rPr>
            <w:t>Experience</w:t>
          </w:r>
        </w:p>
      </w:docPartBody>
    </w:docPart>
    <w:docPart>
      <w:docPartPr>
        <w:name w:val="A82E82F406434E63A950FAFBF90F1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AD673-6C81-4975-B00E-567E4409333A}"/>
      </w:docPartPr>
      <w:docPartBody>
        <w:p w:rsidR="005A1FA8" w:rsidRDefault="00A842A9" w:rsidP="00A842A9">
          <w:pPr>
            <w:pStyle w:val="A82E82F406434E63A950FAFBF90F13BE"/>
          </w:pPr>
          <w:r>
            <w:t>Education</w:t>
          </w:r>
        </w:p>
      </w:docPartBody>
    </w:docPart>
    <w:docPart>
      <w:docPartPr>
        <w:name w:val="5E2F8B82A017413E8EE2A2DCEEF59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D6127-0110-48A2-AFE3-3491C824B786}"/>
      </w:docPartPr>
      <w:docPartBody>
        <w:p w:rsidR="005A1FA8" w:rsidRDefault="00A842A9" w:rsidP="00A842A9">
          <w:pPr>
            <w:pStyle w:val="5E2F8B82A017413E8EE2A2DCEEF59B60"/>
          </w:pPr>
          <w: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7E"/>
    <w:rsid w:val="000D51C4"/>
    <w:rsid w:val="00233874"/>
    <w:rsid w:val="005A1FA8"/>
    <w:rsid w:val="005D1BB7"/>
    <w:rsid w:val="0083667E"/>
    <w:rsid w:val="00971EC1"/>
    <w:rsid w:val="00A82307"/>
    <w:rsid w:val="00A842A9"/>
    <w:rsid w:val="00F96E7F"/>
    <w:rsid w:val="00FD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73B7DCE80141E189434C443AE9A539">
    <w:name w:val="C373B7DCE80141E189434C443AE9A539"/>
    <w:rsid w:val="00A842A9"/>
  </w:style>
  <w:style w:type="paragraph" w:customStyle="1" w:styleId="A82E82F406434E63A950FAFBF90F13BE">
    <w:name w:val="A82E82F406434E63A950FAFBF90F13BE"/>
    <w:rsid w:val="00A842A9"/>
  </w:style>
  <w:style w:type="character" w:styleId="PlaceholderText">
    <w:name w:val="Placeholder Text"/>
    <w:basedOn w:val="DefaultParagraphFont"/>
    <w:uiPriority w:val="99"/>
    <w:semiHidden/>
    <w:rsid w:val="00A842A9"/>
    <w:rPr>
      <w:color w:val="808080"/>
    </w:rPr>
  </w:style>
  <w:style w:type="paragraph" w:customStyle="1" w:styleId="5E2F8B82A017413E8EE2A2DCEEF59B60">
    <w:name w:val="5E2F8B82A017413E8EE2A2DCEEF59B60"/>
    <w:rsid w:val="00A842A9"/>
  </w:style>
  <w:style w:type="character" w:styleId="Hyperlink">
    <w:name w:val="Hyperlink"/>
    <w:basedOn w:val="DefaultParagraphFont"/>
    <w:uiPriority w:val="99"/>
    <w:unhideWhenUsed/>
    <w:rsid w:val="0083667E"/>
    <w:rPr>
      <w:color w:val="0563C1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Impact resume</Template>
  <TotalTime>0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2022-01-21T21:04:00Z</dcterms:created>
  <dcterms:modified xsi:type="dcterms:W3CDTF">2022-01-21T21:04:00Z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